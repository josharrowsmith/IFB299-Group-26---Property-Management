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13F1C" w:rsidP="00013F1C">
      <w:pPr>
        <w:jc w:val="center"/>
        <w:rPr>
          <w:rFonts w:ascii="Verdana" w:hAnsi="Verdana" w:cs="Tahoma"/>
          <w:b/>
          <w:i/>
          <w:iCs/>
          <w:sz w:val="24"/>
          <w:szCs w:val="20"/>
        </w:rPr>
      </w:pPr>
      <w:r w:rsidRPr="00534124">
        <w:rPr>
          <w:rFonts w:ascii="Verdana" w:hAnsi="Verdana" w:cs="Tahoma"/>
          <w:b/>
          <w:i/>
          <w:iCs/>
          <w:sz w:val="24"/>
          <w:szCs w:val="20"/>
        </w:rPr>
        <w:t>&lt;Insert project team name&gt;</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E6505A" w:rsidP="00EF385B">
      <w:pPr>
        <w:jc w:val="center"/>
        <w:rPr>
          <w:rFonts w:ascii="Verdana" w:hAnsi="Verdana" w:cs="Tahoma"/>
          <w:b/>
          <w:i/>
          <w:sz w:val="24"/>
          <w:szCs w:val="20"/>
        </w:rPr>
      </w:pPr>
      <w:r>
        <w:rPr>
          <w:rFonts w:ascii="Verdana" w:hAnsi="Verdana" w:cs="Tahoma"/>
          <w:b/>
          <w:i/>
          <w:sz w:val="24"/>
          <w:szCs w:val="20"/>
        </w:rPr>
        <w:t>Cameron Short n9450106</w:t>
      </w:r>
    </w:p>
    <w:p w:rsidR="00EF385B" w:rsidRPr="007676E3" w:rsidRDefault="00E6505A" w:rsidP="00EF385B">
      <w:pPr>
        <w:jc w:val="center"/>
        <w:rPr>
          <w:rFonts w:ascii="Verdana" w:hAnsi="Verdana" w:cs="Tahoma"/>
          <w:b/>
          <w:i/>
          <w:sz w:val="24"/>
          <w:szCs w:val="20"/>
        </w:rPr>
      </w:pPr>
      <w:r>
        <w:rPr>
          <w:rFonts w:ascii="Verdana" w:hAnsi="Verdana" w:cs="Tahoma"/>
          <w:b/>
          <w:i/>
          <w:sz w:val="24"/>
          <w:szCs w:val="20"/>
        </w:rPr>
        <w:t>Abdulrahman n8727589</w:t>
      </w:r>
    </w:p>
    <w:p w:rsidR="00EF385B" w:rsidRPr="007676E3" w:rsidRDefault="00E6505A" w:rsidP="00EF385B">
      <w:pPr>
        <w:jc w:val="center"/>
        <w:rPr>
          <w:rFonts w:ascii="Verdana" w:hAnsi="Verdana" w:cs="Tahoma"/>
          <w:b/>
          <w:i/>
          <w:sz w:val="24"/>
          <w:szCs w:val="20"/>
        </w:rPr>
      </w:pPr>
      <w:r>
        <w:rPr>
          <w:rFonts w:ascii="Verdana" w:hAnsi="Verdana" w:cs="Tahoma"/>
          <w:b/>
          <w:i/>
          <w:sz w:val="24"/>
          <w:szCs w:val="20"/>
        </w:rPr>
        <w:t>Matthew Holdsworth n8576904</w:t>
      </w:r>
    </w:p>
    <w:p w:rsidR="00EF385B" w:rsidRDefault="00E6505A" w:rsidP="00EF385B">
      <w:pPr>
        <w:jc w:val="center"/>
        <w:rPr>
          <w:rFonts w:ascii="Verdana" w:hAnsi="Verdana" w:cs="Tahoma"/>
          <w:b/>
          <w:i/>
          <w:sz w:val="24"/>
          <w:szCs w:val="20"/>
        </w:rPr>
      </w:pPr>
      <w:r>
        <w:rPr>
          <w:rFonts w:ascii="Verdana" w:hAnsi="Verdana" w:cs="Tahoma"/>
          <w:b/>
          <w:i/>
          <w:sz w:val="24"/>
          <w:szCs w:val="20"/>
        </w:rPr>
        <w:t>Josh Arrowsmith n9667241</w:t>
      </w:r>
    </w:p>
    <w:p w:rsidR="00534124" w:rsidRDefault="00B6442E" w:rsidP="00534124">
      <w:pPr>
        <w:jc w:val="center"/>
        <w:rPr>
          <w:rFonts w:ascii="Verdana" w:hAnsi="Verdana" w:cs="Tahoma"/>
          <w:b/>
          <w:i/>
          <w:sz w:val="24"/>
          <w:szCs w:val="20"/>
        </w:rPr>
      </w:pPr>
      <w:r>
        <w:rPr>
          <w:rFonts w:ascii="Verdana" w:hAnsi="Verdana" w:cs="Tahoma"/>
          <w:b/>
          <w:i/>
          <w:sz w:val="24"/>
          <w:szCs w:val="20"/>
        </w:rPr>
        <w:t>Shawn n9617337</w:t>
      </w:r>
    </w:p>
    <w:p w:rsidR="00EF385B" w:rsidRPr="007676E3" w:rsidRDefault="00EF385B" w:rsidP="00DB46D0">
      <w:pPr>
        <w:rPr>
          <w:rFonts w:ascii="Verdana" w:hAnsi="Verdana" w:cs="Tahoma"/>
          <w:sz w:val="24"/>
          <w:szCs w:val="20"/>
        </w:rPr>
      </w:pPr>
      <w:bookmarkStart w:id="0" w:name="_GoBack"/>
      <w:bookmarkEnd w:id="0"/>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534124" w:rsidP="00534124">
      <w:pPr>
        <w:jc w:val="center"/>
        <w:rPr>
          <w:rFonts w:ascii="Verdana" w:hAnsi="Verdana" w:cs="Tahoma"/>
          <w:b/>
          <w:i/>
          <w:sz w:val="24"/>
          <w:szCs w:val="20"/>
        </w:rPr>
      </w:pPr>
      <w:r>
        <w:rPr>
          <w:rFonts w:ascii="Verdana" w:hAnsi="Verdana" w:cs="Tahoma"/>
          <w:b/>
          <w:i/>
          <w:sz w:val="24"/>
          <w:szCs w:val="20"/>
        </w:rPr>
        <w:t>Tutor Name</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F385B" w:rsidP="00534124">
      <w:pPr>
        <w:jc w:val="center"/>
        <w:rPr>
          <w:rFonts w:ascii="Verdana" w:hAnsi="Verdana" w:cs="Tahoma"/>
          <w:b/>
          <w:i/>
          <w:sz w:val="20"/>
          <w:szCs w:val="20"/>
        </w:rPr>
      </w:pPr>
      <w:r w:rsidRPr="007676E3">
        <w:rPr>
          <w:rFonts w:ascii="Verdana" w:hAnsi="Verdana" w:cs="Tahoma"/>
          <w:b/>
          <w:i/>
          <w:sz w:val="20"/>
          <w:szCs w:val="20"/>
        </w:rPr>
        <w:t>&lt;insert date&gt;</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8D27DE">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8D27DE">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E6505A">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6505A" w:rsidRPr="00E6505A">
        <w:rPr>
          <w:rFonts w:ascii="Verdana" w:hAnsi="Verdana" w:cs="Tahoma"/>
          <w:b/>
          <w:bCs/>
          <w:sz w:val="20"/>
          <w:szCs w:val="20"/>
        </w:rPr>
        <w:t xml:space="preserve">Awesome Foursome (temp)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E6505A" w:rsidRPr="00E6505A" w:rsidRDefault="00B333BD" w:rsidP="00E6505A">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r w:rsidR="00E6505A">
        <w:rPr>
          <w:rFonts w:ascii="Verdana" w:hAnsi="Verdana" w:cs="Tahoma"/>
          <w:sz w:val="20"/>
          <w:szCs w:val="20"/>
        </w:rPr>
        <w:t xml:space="preserve"> </w:t>
      </w:r>
    </w:p>
    <w:p w:rsidR="00E6505A" w:rsidRPr="00E6505A" w:rsidRDefault="00E6505A" w:rsidP="006356CE">
      <w:pPr>
        <w:spacing w:line="360" w:lineRule="auto"/>
        <w:jc w:val="both"/>
        <w:rPr>
          <w:rFonts w:ascii="Verdana" w:hAnsi="Verdana" w:cs="Tahoma"/>
          <w:b/>
          <w:iCs/>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p w:rsidR="00E6505A" w:rsidRDefault="00E6505A" w:rsidP="00E6505A">
            <w:pPr>
              <w:numPr>
                <w:ilvl w:val="0"/>
                <w:numId w:val="4"/>
              </w:numPr>
              <w:spacing w:line="360" w:lineRule="auto"/>
              <w:jc w:val="both"/>
              <w:rPr>
                <w:rFonts w:ascii="Verdana" w:hAnsi="Verdana" w:cs="Tahoma"/>
                <w:sz w:val="20"/>
                <w:szCs w:val="20"/>
              </w:rPr>
            </w:pPr>
            <w:r>
              <w:rPr>
                <w:rFonts w:ascii="Verdana" w:hAnsi="Verdana" w:cs="Tahoma"/>
                <w:sz w:val="20"/>
                <w:szCs w:val="20"/>
              </w:rPr>
              <w:t>Frequent team hugs</w:t>
            </w:r>
          </w:p>
          <w:p w:rsidR="00E6505A" w:rsidRDefault="00E6505A" w:rsidP="00E6505A">
            <w:pPr>
              <w:numPr>
                <w:ilvl w:val="0"/>
                <w:numId w:val="4"/>
              </w:numPr>
              <w:spacing w:line="360" w:lineRule="auto"/>
              <w:jc w:val="both"/>
              <w:rPr>
                <w:rFonts w:ascii="Verdana" w:hAnsi="Verdana" w:cs="Tahoma"/>
                <w:sz w:val="20"/>
                <w:szCs w:val="20"/>
              </w:rPr>
            </w:pPr>
            <w:r>
              <w:rPr>
                <w:rFonts w:ascii="Verdana" w:hAnsi="Verdana" w:cs="Tahoma"/>
                <w:sz w:val="20"/>
                <w:szCs w:val="20"/>
              </w:rPr>
              <w:t>Everyone should aim to pull own weight</w:t>
            </w:r>
          </w:p>
          <w:p w:rsidR="00E6505A" w:rsidRDefault="00E6505A" w:rsidP="00E6505A">
            <w:pPr>
              <w:numPr>
                <w:ilvl w:val="0"/>
                <w:numId w:val="4"/>
              </w:numPr>
              <w:spacing w:line="360" w:lineRule="auto"/>
              <w:jc w:val="both"/>
              <w:rPr>
                <w:rFonts w:ascii="Verdana" w:hAnsi="Verdana" w:cs="Tahoma"/>
                <w:sz w:val="20"/>
                <w:szCs w:val="20"/>
              </w:rPr>
            </w:pPr>
            <w:r>
              <w:rPr>
                <w:rFonts w:ascii="Verdana" w:hAnsi="Verdana" w:cs="Tahoma"/>
                <w:sz w:val="20"/>
                <w:szCs w:val="20"/>
              </w:rPr>
              <w:lastRenderedPageBreak/>
              <w:t>Skype</w:t>
            </w:r>
          </w:p>
          <w:p w:rsidR="00E6505A" w:rsidRDefault="00E6505A" w:rsidP="00E6505A">
            <w:pPr>
              <w:numPr>
                <w:ilvl w:val="0"/>
                <w:numId w:val="4"/>
              </w:numPr>
              <w:spacing w:line="360" w:lineRule="auto"/>
              <w:jc w:val="both"/>
              <w:rPr>
                <w:rFonts w:ascii="Verdana" w:hAnsi="Verdana" w:cs="Tahoma"/>
                <w:sz w:val="20"/>
                <w:szCs w:val="20"/>
              </w:rPr>
            </w:pPr>
            <w:r>
              <w:rPr>
                <w:rFonts w:ascii="Verdana" w:hAnsi="Verdana" w:cs="Tahoma"/>
                <w:sz w:val="20"/>
                <w:szCs w:val="20"/>
              </w:rPr>
              <w:t>Communicate non-attendance</w:t>
            </w:r>
          </w:p>
          <w:p w:rsidR="00E6505A" w:rsidRDefault="00FC3395" w:rsidP="00E6505A">
            <w:pPr>
              <w:numPr>
                <w:ilvl w:val="0"/>
                <w:numId w:val="4"/>
              </w:numPr>
              <w:spacing w:line="360" w:lineRule="auto"/>
              <w:jc w:val="both"/>
              <w:rPr>
                <w:rFonts w:ascii="Verdana" w:hAnsi="Verdana" w:cs="Tahoma"/>
                <w:sz w:val="20"/>
                <w:szCs w:val="20"/>
              </w:rPr>
            </w:pPr>
            <w:r>
              <w:rPr>
                <w:rFonts w:ascii="Verdana" w:hAnsi="Verdana" w:cs="Tahoma"/>
                <w:sz w:val="20"/>
                <w:szCs w:val="20"/>
              </w:rPr>
              <w:t>Try to follow deadlines and agreements</w:t>
            </w:r>
          </w:p>
          <w:p w:rsidR="00FC3395" w:rsidRPr="0063751A" w:rsidRDefault="00FC3395" w:rsidP="00E6505A">
            <w:pPr>
              <w:numPr>
                <w:ilvl w:val="0"/>
                <w:numId w:val="4"/>
              </w:numPr>
              <w:spacing w:line="360" w:lineRule="auto"/>
              <w:jc w:val="both"/>
              <w:rPr>
                <w:rFonts w:ascii="Verdana" w:hAnsi="Verdana" w:cs="Tahoma"/>
                <w:sz w:val="20"/>
                <w:szCs w:val="20"/>
              </w:rPr>
            </w:pPr>
          </w:p>
        </w:tc>
      </w:tr>
    </w:tbl>
    <w:p w:rsidR="006356CE" w:rsidRPr="00FD57E6" w:rsidRDefault="009661BA" w:rsidP="00FD57E6">
      <w:pPr>
        <w:pStyle w:val="Heading2"/>
      </w:pPr>
      <w:bookmarkStart w:id="5" w:name="_Toc299977985"/>
      <w:r w:rsidRPr="00FD57E6">
        <w:lastRenderedPageBreak/>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lastRenderedPageBreak/>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5AB" w:rsidRDefault="00FA75AB">
      <w:r>
        <w:separator/>
      </w:r>
    </w:p>
  </w:endnote>
  <w:endnote w:type="continuationSeparator" w:id="0">
    <w:p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D27DE">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5AB" w:rsidRDefault="00FA75AB">
      <w:r>
        <w:separator/>
      </w:r>
    </w:p>
  </w:footnote>
  <w:footnote w:type="continuationSeparator" w:id="0">
    <w:p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3D84D7B"/>
    <w:multiLevelType w:val="hybridMultilevel"/>
    <w:tmpl w:val="66788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2"/>
  </w:num>
  <w:num w:numId="4">
    <w:abstractNumId w:val="30"/>
  </w:num>
  <w:num w:numId="5">
    <w:abstractNumId w:val="35"/>
  </w:num>
  <w:num w:numId="6">
    <w:abstractNumId w:val="28"/>
  </w:num>
  <w:num w:numId="7">
    <w:abstractNumId w:val="29"/>
  </w:num>
  <w:num w:numId="8">
    <w:abstractNumId w:val="31"/>
  </w:num>
  <w:num w:numId="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7DE"/>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442E"/>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505A"/>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3395"/>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022F31"/>
  <w15:docId w15:val="{1E6B7129-0739-4561-9827-3FC2724B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6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11386</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MELT</cp:lastModifiedBy>
  <cp:revision>2</cp:revision>
  <cp:lastPrinted>2007-07-16T01:45:00Z</cp:lastPrinted>
  <dcterms:created xsi:type="dcterms:W3CDTF">2017-03-01T09:53:00Z</dcterms:created>
  <dcterms:modified xsi:type="dcterms:W3CDTF">2017-03-01T09:53:00Z</dcterms:modified>
</cp:coreProperties>
</file>